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A1E44" w14:textId="430F54C4" w:rsidR="00031E11" w:rsidRPr="00031E11" w:rsidRDefault="3E201F62" w:rsidP="0B380A51">
      <w:pPr>
        <w:rPr>
          <w:rFonts w:ascii="Arial" w:hAnsi="Arial"/>
          <w:b/>
          <w:bCs/>
          <w:sz w:val="40"/>
          <w:szCs w:val="40"/>
        </w:rPr>
      </w:pPr>
      <w:bookmarkStart w:id="0" w:name="_Hlk131061553"/>
      <w:r w:rsidRPr="0B380A51">
        <w:rPr>
          <w:rFonts w:ascii="Arial" w:hAnsi="Arial"/>
          <w:b/>
          <w:bCs/>
          <w:sz w:val="40"/>
          <w:szCs w:val="40"/>
        </w:rPr>
        <w:t>Rohit</w:t>
      </w:r>
    </w:p>
    <w:p w14:paraId="5D4AB798" w14:textId="596DD2A4" w:rsidR="00031E11" w:rsidRDefault="0CDA0545" w:rsidP="0B380A51">
      <w:pPr>
        <w:pStyle w:val="Skills"/>
        <w:jc w:val="both"/>
        <w:rPr>
          <w:rFonts w:ascii="Arial" w:hAnsi="Arial"/>
        </w:rPr>
      </w:pPr>
      <w:r w:rsidRPr="3A99DF96">
        <w:rPr>
          <w:rFonts w:ascii="Arial" w:hAnsi="Arial"/>
        </w:rPr>
        <w:t>Exp: 2.4 years</w:t>
      </w:r>
      <w:r w:rsidR="00BA48C4">
        <w:tab/>
      </w:r>
      <w:r w:rsidR="1821CC05" w:rsidRPr="3A99DF96">
        <w:rPr>
          <w:rFonts w:ascii="Arial" w:hAnsi="Arial"/>
        </w:rPr>
        <w:t xml:space="preserve">                                                </w:t>
      </w:r>
      <w:r w:rsidR="22EA06E0" w:rsidRPr="3A99DF96">
        <w:rPr>
          <w:rFonts w:ascii="Arial" w:hAnsi="Arial"/>
        </w:rPr>
        <w:t xml:space="preserve">    </w:t>
      </w:r>
      <w:r w:rsidRPr="3A99DF96">
        <w:rPr>
          <w:rFonts w:ascii="Arial" w:hAnsi="Arial"/>
        </w:rPr>
        <w:t>Email:rohitkk18@gmail.com</w:t>
      </w:r>
      <w:r w:rsidR="00BA48C4">
        <w:br/>
      </w:r>
      <w:r w:rsidR="6021E3B4" w:rsidRPr="3A99DF96">
        <w:rPr>
          <w:rFonts w:ascii="Arial" w:hAnsi="Arial"/>
        </w:rPr>
        <w:t xml:space="preserve">LinkedIn: </w:t>
      </w:r>
      <w:hyperlink r:id="rId10">
        <w:r w:rsidR="06736EE1" w:rsidRPr="3A99DF96">
          <w:rPr>
            <w:rStyle w:val="Hyperlink"/>
            <w:rFonts w:ascii="Arial" w:hAnsi="Arial"/>
          </w:rPr>
          <w:t>www.linkedin.com/in/rohitkk18</w:t>
        </w:r>
      </w:hyperlink>
      <w:r w:rsidR="00BA48C4">
        <w:tab/>
      </w:r>
      <w:r w:rsidR="77743E9D" w:rsidRPr="3A99DF96">
        <w:rPr>
          <w:rFonts w:ascii="Arial" w:hAnsi="Arial"/>
        </w:rPr>
        <w:t xml:space="preserve">                                                        </w:t>
      </w:r>
      <w:r w:rsidR="40B2E502" w:rsidRPr="3A99DF96">
        <w:rPr>
          <w:rFonts w:ascii="Arial" w:hAnsi="Arial"/>
        </w:rPr>
        <w:t xml:space="preserve"> </w:t>
      </w:r>
      <w:r w:rsidR="77743E9D" w:rsidRPr="3A99DF96">
        <w:rPr>
          <w:rFonts w:ascii="Arial" w:hAnsi="Arial"/>
        </w:rPr>
        <w:t>Mobile: +91</w:t>
      </w:r>
      <w:r w:rsidR="1D714AD6" w:rsidRPr="3A99DF96">
        <w:rPr>
          <w:rFonts w:ascii="Arial" w:hAnsi="Arial"/>
        </w:rPr>
        <w:t>-</w:t>
      </w:r>
      <w:r w:rsidR="77743E9D" w:rsidRPr="3A99DF96">
        <w:rPr>
          <w:rFonts w:ascii="Arial" w:hAnsi="Arial"/>
        </w:rPr>
        <w:t>7696373928</w:t>
      </w:r>
    </w:p>
    <w:p w14:paraId="3B490707" w14:textId="0819A4EA" w:rsidR="00031E11" w:rsidRDefault="00031E11" w:rsidP="3A99DF96">
      <w:pPr>
        <w:jc w:val="both"/>
        <w:rPr>
          <w:rFonts w:ascii="Arial" w:hAnsi="Arial"/>
          <w:u w:val="single"/>
        </w:rPr>
      </w:pPr>
    </w:p>
    <w:p w14:paraId="42E74051" w14:textId="7E5C28AD" w:rsidR="1AA80C4C" w:rsidRDefault="1AA80C4C" w:rsidP="1AA80C4C">
      <w:pPr>
        <w:jc w:val="both"/>
        <w:rPr>
          <w:rFonts w:ascii="Arial" w:hAnsi="Arial"/>
          <w:u w:val="single"/>
        </w:rPr>
      </w:pPr>
    </w:p>
    <w:p w14:paraId="2C6B7639" w14:textId="61A2E0E2" w:rsidR="191D64F1" w:rsidRDefault="191D64F1" w:rsidP="1AA80C4C">
      <w:pPr>
        <w:pStyle w:val="Subtitle"/>
        <w:pBdr>
          <w:bottom w:val="single" w:sz="4" w:space="4" w:color="000000"/>
        </w:pBdr>
      </w:pPr>
      <w:r w:rsidRPr="1AA80C4C">
        <w:rPr>
          <w:rFonts w:eastAsiaTheme="minorEastAsia" w:cstheme="minorBidi"/>
          <w:bCs/>
          <w:szCs w:val="24"/>
        </w:rPr>
        <w:t>Professional Summary</w:t>
      </w:r>
    </w:p>
    <w:p w14:paraId="296EF943" w14:textId="347FB13A" w:rsidR="191D64F1" w:rsidRDefault="191D64F1" w:rsidP="1AA80C4C">
      <w:pPr>
        <w:rPr>
          <w:rFonts w:ascii="Arial" w:hAnsi="Arial"/>
        </w:rPr>
      </w:pPr>
      <w:r w:rsidRPr="1AA80C4C">
        <w:rPr>
          <w:rFonts w:ascii="Arial" w:hAnsi="Arial"/>
        </w:rPr>
        <w:t>Experienced Software engineer with 2.4 years of experience in developing web applications</w:t>
      </w:r>
      <w:r w:rsidR="5E28E086" w:rsidRPr="1AA80C4C">
        <w:rPr>
          <w:rFonts w:ascii="Arial" w:hAnsi="Arial"/>
        </w:rPr>
        <w:t xml:space="preserve">, maintaining and implementing new features. </w:t>
      </w:r>
      <w:r w:rsidR="75B9A1EC" w:rsidRPr="1AA80C4C">
        <w:rPr>
          <w:rFonts w:ascii="Arial" w:hAnsi="Arial"/>
        </w:rPr>
        <w:t>Proficient in collaborating with cross-functional teams to gather requirements, analysis and planning</w:t>
      </w:r>
      <w:r w:rsidR="550C1485" w:rsidRPr="1AA80C4C">
        <w:rPr>
          <w:rFonts w:ascii="Arial" w:hAnsi="Arial"/>
        </w:rPr>
        <w:t xml:space="preserve"> to implement the features.</w:t>
      </w:r>
      <w:r w:rsidR="14A28EFF" w:rsidRPr="1AA80C4C">
        <w:rPr>
          <w:rFonts w:ascii="Arial" w:hAnsi="Arial"/>
        </w:rPr>
        <w:t xml:space="preserve"> Strong problem-solving skills and a commitment to staying updated with the latest industry trends and</w:t>
      </w:r>
      <w:r w:rsidR="67AC06F1" w:rsidRPr="1AA80C4C">
        <w:rPr>
          <w:rFonts w:ascii="Arial" w:hAnsi="Arial"/>
        </w:rPr>
        <w:t xml:space="preserve"> best practices.</w:t>
      </w:r>
    </w:p>
    <w:p w14:paraId="0B46E5B2" w14:textId="05BAFFCF" w:rsidR="1AA80C4C" w:rsidRDefault="1AA80C4C" w:rsidP="1AA80C4C">
      <w:pPr>
        <w:rPr>
          <w:rFonts w:ascii="Arial" w:hAnsi="Arial"/>
        </w:rPr>
      </w:pPr>
    </w:p>
    <w:p w14:paraId="0FDD9BC9" w14:textId="6A74EEE7" w:rsidR="004C1DA9" w:rsidRPr="004C1DA9" w:rsidRDefault="00000000" w:rsidP="1AA80C4C">
      <w:pPr>
        <w:pStyle w:val="Subtitle"/>
        <w:pBdr>
          <w:bottom w:val="single" w:sz="4" w:space="4" w:color="000000"/>
        </w:pBdr>
      </w:pPr>
      <w:sdt>
        <w:sdtPr>
          <w:id w:val="-1403365644"/>
          <w:placeholder>
            <w:docPart w:val="B886E996F4574AF2A76B48DF0650BAE1"/>
          </w:placeholder>
          <w:temporary/>
          <w:showingPlcHdr/>
          <w15:appearance w15:val="hidden"/>
        </w:sdtPr>
        <w:sdtContent>
          <w:bookmarkStart w:id="1" w:name="_Toc1827413002"/>
          <w:bookmarkStart w:id="2" w:name="_Toc396624036"/>
          <w:r w:rsidR="004C1DA9">
            <w:t>EXPERIENCE</w:t>
          </w:r>
        </w:sdtContent>
      </w:sdt>
      <w:bookmarkEnd w:id="1"/>
      <w:bookmarkEnd w:id="2"/>
      <w:r w:rsidR="60B121EC">
        <w:t xml:space="preserve">                                              </w:t>
      </w:r>
    </w:p>
    <w:p w14:paraId="6892C544" w14:textId="3A6E5EE8" w:rsidR="004C1DA9" w:rsidRDefault="004C1DA9" w:rsidP="0B380A51"/>
    <w:p w14:paraId="4FE6AD36" w14:textId="48692B98" w:rsidR="010703A7" w:rsidRDefault="010703A7" w:rsidP="3A99DF96">
      <w:pPr>
        <w:rPr>
          <w:rFonts w:ascii="Arial" w:hAnsi="Arial"/>
          <w:b/>
          <w:bCs/>
        </w:rPr>
      </w:pPr>
      <w:r w:rsidRPr="3A99DF96">
        <w:rPr>
          <w:rFonts w:ascii="Arial" w:hAnsi="Arial"/>
          <w:b/>
          <w:bCs/>
        </w:rPr>
        <w:t>Infos</w:t>
      </w:r>
      <w:r w:rsidR="325C53F4" w:rsidRPr="3A99DF96">
        <w:rPr>
          <w:rFonts w:ascii="Arial" w:hAnsi="Arial"/>
          <w:b/>
          <w:bCs/>
        </w:rPr>
        <w:t>ys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4B83E7F" w:rsidRPr="3A99DF96">
        <w:rPr>
          <w:rFonts w:ascii="Arial" w:hAnsi="Arial"/>
        </w:rPr>
        <w:t xml:space="preserve">      </w:t>
      </w:r>
      <w:r>
        <w:tab/>
      </w:r>
      <w:r>
        <w:tab/>
      </w:r>
      <w:r w:rsidR="64B83E7F" w:rsidRPr="3A99DF96">
        <w:rPr>
          <w:rFonts w:ascii="Arial" w:hAnsi="Arial"/>
        </w:rPr>
        <w:t>Chandigarh</w:t>
      </w:r>
    </w:p>
    <w:p w14:paraId="215423F2" w14:textId="285BF313" w:rsidR="325C53F4" w:rsidRDefault="325C53F4" w:rsidP="3A99DF96">
      <w:pPr>
        <w:rPr>
          <w:rFonts w:ascii="Arial" w:hAnsi="Arial"/>
          <w:b/>
          <w:bCs/>
        </w:rPr>
      </w:pPr>
      <w:r w:rsidRPr="3A99DF96">
        <w:rPr>
          <w:rFonts w:ascii="Arial" w:hAnsi="Arial"/>
          <w:b/>
          <w:bCs/>
        </w:rPr>
        <w:t xml:space="preserve"> </w:t>
      </w:r>
      <w:r w:rsidR="0565CBE7" w:rsidRPr="3A99DF96">
        <w:rPr>
          <w:rFonts w:ascii="Arial" w:hAnsi="Arial"/>
          <w:b/>
          <w:bCs/>
        </w:rPr>
        <w:t xml:space="preserve">   System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C3D49CF" w:rsidRPr="3A99DF96">
        <w:rPr>
          <w:rFonts w:ascii="Arial" w:hAnsi="Arial"/>
        </w:rPr>
        <w:t xml:space="preserve"> </w:t>
      </w:r>
      <w:r w:rsidR="0565CBE7" w:rsidRPr="3A99DF96">
        <w:rPr>
          <w:rFonts w:ascii="Arial" w:hAnsi="Arial"/>
        </w:rPr>
        <w:t>Jan 2022 - Present</w:t>
      </w:r>
    </w:p>
    <w:p w14:paraId="7789C5EB" w14:textId="6BE8E7F8" w:rsidR="004C1DA9" w:rsidRDefault="004C1DA9" w:rsidP="0B380A51">
      <w:pPr>
        <w:rPr>
          <w:rFonts w:ascii="Arial" w:hAnsi="Arial"/>
        </w:rPr>
      </w:pPr>
    </w:p>
    <w:p w14:paraId="12D3C45A" w14:textId="6D02D899" w:rsidR="004C1DA9" w:rsidRDefault="68340078" w:rsidP="0B380A51">
      <w:pPr>
        <w:pStyle w:val="ListParagraph"/>
        <w:numPr>
          <w:ilvl w:val="0"/>
          <w:numId w:val="1"/>
        </w:numPr>
        <w:rPr>
          <w:rFonts w:ascii="Arial" w:hAnsi="Arial"/>
        </w:rPr>
      </w:pPr>
      <w:bookmarkStart w:id="3" w:name="_Int_g2F8T5Hp"/>
      <w:r w:rsidRPr="3A99DF96">
        <w:rPr>
          <w:rFonts w:ascii="Arial" w:hAnsi="Arial"/>
          <w:b/>
          <w:bCs/>
        </w:rPr>
        <w:t>UI</w:t>
      </w:r>
      <w:bookmarkEnd w:id="3"/>
      <w:r w:rsidRPr="3A99DF96">
        <w:rPr>
          <w:rFonts w:ascii="Arial" w:hAnsi="Arial"/>
          <w:b/>
          <w:bCs/>
        </w:rPr>
        <w:t xml:space="preserve"> Feature Development: </w:t>
      </w:r>
      <w:r w:rsidRPr="3A99DF96">
        <w:rPr>
          <w:rFonts w:ascii="Arial" w:hAnsi="Arial"/>
        </w:rPr>
        <w:t xml:space="preserve">Collaborated </w:t>
      </w:r>
      <w:r w:rsidR="3BE27E21" w:rsidRPr="3A99DF96">
        <w:rPr>
          <w:rFonts w:ascii="Arial" w:hAnsi="Arial"/>
        </w:rPr>
        <w:t xml:space="preserve">with the design and development team to brainstorm user interface concepts and </w:t>
      </w:r>
      <w:r w:rsidR="3F1A1EE3" w:rsidRPr="3A99DF96">
        <w:rPr>
          <w:rFonts w:ascii="Arial" w:hAnsi="Arial"/>
        </w:rPr>
        <w:t>translate</w:t>
      </w:r>
      <w:r w:rsidR="3BE27E21" w:rsidRPr="3A99DF96">
        <w:rPr>
          <w:rFonts w:ascii="Arial" w:hAnsi="Arial"/>
        </w:rPr>
        <w:t xml:space="preserve"> designs into </w:t>
      </w:r>
      <w:r w:rsidR="6BD09EA8" w:rsidRPr="3A99DF96">
        <w:rPr>
          <w:rFonts w:ascii="Arial" w:hAnsi="Arial"/>
        </w:rPr>
        <w:t>high-quality, production ready code.</w:t>
      </w:r>
    </w:p>
    <w:p w14:paraId="7F451451" w14:textId="131D3167" w:rsidR="4B231141" w:rsidRDefault="4B231141" w:rsidP="3A99DF9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3A99DF96">
        <w:rPr>
          <w:rFonts w:ascii="Arial" w:hAnsi="Arial"/>
          <w:b/>
          <w:bCs/>
        </w:rPr>
        <w:t xml:space="preserve">Payment Gateway Integration: </w:t>
      </w:r>
      <w:r w:rsidRPr="3A99DF96">
        <w:rPr>
          <w:rFonts w:ascii="Arial" w:hAnsi="Arial"/>
        </w:rPr>
        <w:t>Integrated multiple payment gatew</w:t>
      </w:r>
      <w:r w:rsidR="30DC1A3E" w:rsidRPr="3A99DF96">
        <w:rPr>
          <w:rFonts w:ascii="Arial" w:hAnsi="Arial"/>
        </w:rPr>
        <w:t xml:space="preserve">ays into e-commerce website to </w:t>
      </w:r>
      <w:r w:rsidR="6F80FF6F" w:rsidRPr="3A99DF96">
        <w:rPr>
          <w:rFonts w:ascii="Arial" w:hAnsi="Arial"/>
        </w:rPr>
        <w:t>facilitate secure and seamless online transactions.</w:t>
      </w:r>
    </w:p>
    <w:p w14:paraId="6AA40CCD" w14:textId="07BB27BD" w:rsidR="0711C0D6" w:rsidRDefault="0711C0D6" w:rsidP="3A99DF9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3A99DF96">
        <w:rPr>
          <w:rFonts w:ascii="Arial" w:hAnsi="Arial"/>
          <w:b/>
          <w:bCs/>
        </w:rPr>
        <w:t xml:space="preserve">Issue Resolution: </w:t>
      </w:r>
      <w:r w:rsidRPr="3A99DF96">
        <w:rPr>
          <w:rFonts w:ascii="Arial" w:hAnsi="Arial"/>
        </w:rPr>
        <w:t xml:space="preserve">Diligently resolved minor and major bugs </w:t>
      </w:r>
      <w:r w:rsidR="3F500FA3" w:rsidRPr="3A99DF96">
        <w:rPr>
          <w:rFonts w:ascii="Arial" w:hAnsi="Arial"/>
        </w:rPr>
        <w:t>in project to ensure smooth operation and deliver a seamless user experience.</w:t>
      </w:r>
    </w:p>
    <w:p w14:paraId="533364CC" w14:textId="53F43E82" w:rsidR="2F60BCC4" w:rsidRDefault="2F60BCC4" w:rsidP="3A99DF9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3A99DF96">
        <w:rPr>
          <w:rFonts w:ascii="Arial" w:hAnsi="Arial"/>
          <w:b/>
          <w:bCs/>
        </w:rPr>
        <w:t xml:space="preserve">Code Debugging: </w:t>
      </w:r>
      <w:r w:rsidRPr="3A99DF96">
        <w:rPr>
          <w:rFonts w:ascii="Arial" w:hAnsi="Arial"/>
        </w:rPr>
        <w:t>Troubleshoot interface software and debugged appli</w:t>
      </w:r>
      <w:r w:rsidR="4CD3E26C" w:rsidRPr="3A99DF96">
        <w:rPr>
          <w:rFonts w:ascii="Arial" w:hAnsi="Arial"/>
        </w:rPr>
        <w:t>cation codes to improve functionality and performance.</w:t>
      </w:r>
    </w:p>
    <w:p w14:paraId="45D2CA9B" w14:textId="5829BD5E" w:rsidR="4CD3E26C" w:rsidRDefault="4CD3E26C" w:rsidP="3A99DF9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3A99DF96">
        <w:rPr>
          <w:rFonts w:ascii="Arial" w:hAnsi="Arial"/>
          <w:b/>
          <w:bCs/>
        </w:rPr>
        <w:t xml:space="preserve">Performance Optimization: </w:t>
      </w:r>
      <w:r w:rsidRPr="3A99DF96">
        <w:rPr>
          <w:rFonts w:ascii="Arial" w:hAnsi="Arial"/>
        </w:rPr>
        <w:t xml:space="preserve">Monitored and improved front-end performance and </w:t>
      </w:r>
      <w:r w:rsidR="5E823F90" w:rsidRPr="3A99DF96">
        <w:rPr>
          <w:rFonts w:ascii="Arial" w:hAnsi="Arial"/>
        </w:rPr>
        <w:t>worked on updates.</w:t>
      </w:r>
    </w:p>
    <w:p w14:paraId="1FFCCF78" w14:textId="5731DDE6" w:rsidR="5E823F90" w:rsidRDefault="5E823F90" w:rsidP="3A99DF96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3A99DF96">
        <w:rPr>
          <w:rFonts w:ascii="Arial" w:hAnsi="Arial"/>
          <w:b/>
          <w:bCs/>
        </w:rPr>
        <w:t xml:space="preserve">Features Development: </w:t>
      </w:r>
      <w:r w:rsidRPr="3A99DF96">
        <w:rPr>
          <w:rFonts w:ascii="Arial" w:hAnsi="Arial"/>
        </w:rPr>
        <w:t xml:space="preserve">Developed the latest user-facing features using ReactJs and </w:t>
      </w:r>
      <w:r w:rsidR="238DBB26" w:rsidRPr="3A99DF96">
        <w:rPr>
          <w:rFonts w:ascii="Arial" w:hAnsi="Arial"/>
        </w:rPr>
        <w:t xml:space="preserve">built reusable components and </w:t>
      </w:r>
      <w:r w:rsidR="5BCC09F3" w:rsidRPr="3A99DF96">
        <w:rPr>
          <w:rFonts w:ascii="Arial" w:hAnsi="Arial"/>
        </w:rPr>
        <w:t>front-end</w:t>
      </w:r>
      <w:r w:rsidR="238DBB26" w:rsidRPr="3A99DF96">
        <w:rPr>
          <w:rFonts w:ascii="Arial" w:hAnsi="Arial"/>
        </w:rPr>
        <w:t xml:space="preserve"> libraries for future use.</w:t>
      </w:r>
    </w:p>
    <w:p w14:paraId="48E19559" w14:textId="5CFA811E" w:rsidR="004C1DA9" w:rsidRDefault="004C1DA9" w:rsidP="3A99DF96">
      <w:pPr>
        <w:rPr>
          <w:rFonts w:ascii="Arial" w:hAnsi="Arial"/>
        </w:rPr>
      </w:pPr>
    </w:p>
    <w:p w14:paraId="0C873141" w14:textId="57937299" w:rsidR="004C1DA9" w:rsidRDefault="39EF0A65" w:rsidP="0B380A51">
      <w:pPr>
        <w:rPr>
          <w:rFonts w:ascii="Arial" w:hAnsi="Arial"/>
        </w:rPr>
      </w:pPr>
      <w:r w:rsidRPr="3A99DF96">
        <w:rPr>
          <w:rFonts w:ascii="Arial" w:hAnsi="Arial"/>
          <w:b/>
          <w:bCs/>
          <w:szCs w:val="20"/>
        </w:rPr>
        <w:t>VproTech Digital</w:t>
      </w:r>
      <w:r w:rsidR="004C1DA9">
        <w:tab/>
      </w:r>
      <w:r w:rsidR="004C1DA9">
        <w:tab/>
      </w:r>
      <w:r w:rsidR="004C1DA9">
        <w:tab/>
      </w:r>
      <w:r w:rsidR="004C1DA9">
        <w:tab/>
      </w:r>
      <w:r w:rsidR="004C1DA9">
        <w:tab/>
      </w:r>
      <w:r w:rsidR="004C1DA9">
        <w:tab/>
      </w:r>
      <w:r w:rsidR="3EFDD9FC" w:rsidRPr="3A99DF96">
        <w:rPr>
          <w:rFonts w:ascii="Arial" w:hAnsi="Arial"/>
        </w:rPr>
        <w:t xml:space="preserve">   </w:t>
      </w:r>
      <w:r w:rsidR="6D9F0A2D" w:rsidRPr="3A99DF96">
        <w:rPr>
          <w:rFonts w:ascii="Arial" w:hAnsi="Arial"/>
        </w:rPr>
        <w:t xml:space="preserve">    </w:t>
      </w:r>
      <w:r w:rsidR="63E20BFE" w:rsidRPr="3A99DF96">
        <w:rPr>
          <w:rFonts w:ascii="Arial" w:hAnsi="Arial"/>
        </w:rPr>
        <w:t xml:space="preserve">                          </w:t>
      </w:r>
      <w:r w:rsidR="6D9F0A2D" w:rsidRPr="3A99DF96">
        <w:rPr>
          <w:rFonts w:ascii="Arial" w:hAnsi="Arial"/>
        </w:rPr>
        <w:t xml:space="preserve">      </w:t>
      </w:r>
      <w:r w:rsidR="796CD815" w:rsidRPr="3A99DF96">
        <w:rPr>
          <w:rFonts w:ascii="Arial" w:hAnsi="Arial"/>
        </w:rPr>
        <w:t>Mohali, Punjab</w:t>
      </w:r>
    </w:p>
    <w:p w14:paraId="4A3A769B" w14:textId="2161AA75" w:rsidR="0B380A51" w:rsidRDefault="02D2C469" w:rsidP="0B380A51">
      <w:pPr>
        <w:rPr>
          <w:rFonts w:ascii="Arial" w:hAnsi="Arial"/>
        </w:rPr>
      </w:pPr>
      <w:r w:rsidRPr="1AA80C4C">
        <w:rPr>
          <w:rFonts w:ascii="Arial" w:hAnsi="Arial"/>
          <w:b/>
          <w:bCs/>
        </w:rPr>
        <w:t xml:space="preserve">   </w:t>
      </w:r>
      <w:r w:rsidR="39EF0A65" w:rsidRPr="1AA80C4C">
        <w:rPr>
          <w:rFonts w:ascii="Arial" w:hAnsi="Arial"/>
          <w:b/>
          <w:bCs/>
        </w:rPr>
        <w:t xml:space="preserve">Frontend Developer </w:t>
      </w:r>
      <w:r w:rsidR="6609948E" w:rsidRPr="1AA80C4C">
        <w:rPr>
          <w:rFonts w:ascii="Arial" w:hAnsi="Arial"/>
          <w:b/>
          <w:bCs/>
          <w:szCs w:val="20"/>
        </w:rPr>
        <w:t>Trainee</w:t>
      </w:r>
      <w:r w:rsidR="0B380A51">
        <w:tab/>
      </w:r>
      <w:r w:rsidR="0B380A51">
        <w:tab/>
      </w:r>
      <w:r w:rsidR="0B380A51">
        <w:tab/>
      </w:r>
      <w:r w:rsidR="0B380A51">
        <w:tab/>
      </w:r>
      <w:r w:rsidR="0B380A51">
        <w:tab/>
      </w:r>
      <w:r w:rsidR="0B380A51">
        <w:tab/>
      </w:r>
      <w:r w:rsidR="0B380A51">
        <w:tab/>
      </w:r>
      <w:r w:rsidR="5E1BA7C8" w:rsidRPr="1AA80C4C">
        <w:rPr>
          <w:rFonts w:ascii="Arial" w:hAnsi="Arial"/>
        </w:rPr>
        <w:t xml:space="preserve">  </w:t>
      </w:r>
      <w:r w:rsidR="2DA02E49" w:rsidRPr="1AA80C4C">
        <w:rPr>
          <w:rFonts w:ascii="Arial" w:hAnsi="Arial"/>
        </w:rPr>
        <w:t xml:space="preserve"> </w:t>
      </w:r>
      <w:r w:rsidR="64CF0D7B" w:rsidRPr="1AA80C4C">
        <w:rPr>
          <w:rFonts w:ascii="Arial" w:hAnsi="Arial"/>
        </w:rPr>
        <w:t xml:space="preserve">  </w:t>
      </w:r>
      <w:r w:rsidR="0C8A21E2" w:rsidRPr="1AA80C4C">
        <w:rPr>
          <w:rFonts w:ascii="Arial" w:hAnsi="Arial"/>
        </w:rPr>
        <w:t>Jan 2021–May 2021</w:t>
      </w:r>
    </w:p>
    <w:p w14:paraId="0DB3DC86" w14:textId="18D8358D" w:rsidR="1AA80C4C" w:rsidRDefault="1AA80C4C" w:rsidP="1AA80C4C">
      <w:pPr>
        <w:rPr>
          <w:rFonts w:ascii="Arial" w:hAnsi="Arial"/>
        </w:rPr>
      </w:pPr>
    </w:p>
    <w:p w14:paraId="33781BFF" w14:textId="5D0EAEB4" w:rsidR="1D8FF92F" w:rsidRDefault="1D8FF92F" w:rsidP="0B380A51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B380A51">
        <w:rPr>
          <w:rFonts w:ascii="Arial" w:hAnsi="Arial"/>
          <w:b/>
          <w:bCs/>
        </w:rPr>
        <w:t xml:space="preserve">Front-end development with React and Redux: </w:t>
      </w:r>
      <w:r w:rsidRPr="0B380A51">
        <w:rPr>
          <w:rFonts w:ascii="Arial" w:hAnsi="Arial"/>
        </w:rPr>
        <w:t xml:space="preserve">Dedicated front-end developer with a </w:t>
      </w:r>
      <w:r w:rsidR="28D7BFEF" w:rsidRPr="0B380A51">
        <w:rPr>
          <w:rFonts w:ascii="Arial" w:hAnsi="Arial"/>
        </w:rPr>
        <w:t>strong focus on learning and implementing React with Redux to create high quality</w:t>
      </w:r>
      <w:r w:rsidR="3B8750F9" w:rsidRPr="0B380A51">
        <w:rPr>
          <w:rFonts w:ascii="Arial" w:hAnsi="Arial"/>
        </w:rPr>
        <w:t xml:space="preserve">, responsive websites. </w:t>
      </w:r>
      <w:bookmarkStart w:id="4" w:name="_Int_olYy9LO3"/>
      <w:r w:rsidR="3B8750F9" w:rsidRPr="0B380A51">
        <w:rPr>
          <w:rFonts w:ascii="Arial" w:hAnsi="Arial"/>
        </w:rPr>
        <w:t>Eager</w:t>
      </w:r>
      <w:bookmarkEnd w:id="4"/>
      <w:r w:rsidR="3B8750F9" w:rsidRPr="0B380A51">
        <w:rPr>
          <w:rFonts w:ascii="Arial" w:hAnsi="Arial"/>
        </w:rPr>
        <w:t xml:space="preserve"> to contribute expertise in React and Redux</w:t>
      </w:r>
      <w:r w:rsidR="46CF17B9" w:rsidRPr="0B380A51">
        <w:rPr>
          <w:rFonts w:ascii="Arial" w:hAnsi="Arial"/>
        </w:rPr>
        <w:t xml:space="preserve"> to design modern and visually appealing web experiences while ensuring optimal </w:t>
      </w:r>
      <w:r w:rsidR="26218A52" w:rsidRPr="0B380A51">
        <w:rPr>
          <w:rFonts w:ascii="Arial" w:hAnsi="Arial"/>
        </w:rPr>
        <w:t>performance and user satisfaction.</w:t>
      </w:r>
    </w:p>
    <w:p w14:paraId="364FDD6B" w14:textId="79D76320" w:rsidR="1AA80C4C" w:rsidRDefault="1AA80C4C" w:rsidP="1AA80C4C">
      <w:pPr>
        <w:pStyle w:val="Subtitle"/>
      </w:pPr>
    </w:p>
    <w:p w14:paraId="16202716" w14:textId="634E220D" w:rsidR="004C1DA9" w:rsidRDefault="3738D4C8" w:rsidP="79236D68">
      <w:pPr>
        <w:pStyle w:val="Subtitle"/>
        <w:pBdr>
          <w:bottom w:val="single" w:sz="4" w:space="4" w:color="000000"/>
        </w:pBdr>
      </w:pPr>
      <w:bookmarkStart w:id="5" w:name="_Toc1418884356"/>
      <w:bookmarkStart w:id="6" w:name="_Toc763284330"/>
      <w:r>
        <w:t>Technical</w:t>
      </w:r>
      <w:r w:rsidR="6CFED7FF">
        <w:t xml:space="preserve"> </w:t>
      </w:r>
      <w:sdt>
        <w:sdtPr>
          <w:id w:val="1130956683"/>
          <w:placeholder>
            <w:docPart w:val="6F800DE2A6A7468C9D4DC0267A6DCC41"/>
          </w:placeholder>
          <w:temporary/>
          <w:showingPlcHdr/>
          <w15:appearance w15:val="hidden"/>
        </w:sdtPr>
        <w:sdtContent>
          <w:r w:rsidR="248943BE">
            <w:t>SKILLS</w:t>
          </w:r>
        </w:sdtContent>
      </w:sdt>
      <w:bookmarkEnd w:id="5"/>
      <w:bookmarkEnd w:id="6"/>
    </w:p>
    <w:p w14:paraId="6843853D" w14:textId="4F2F6877" w:rsidR="004C1DA9" w:rsidRDefault="004C1DA9" w:rsidP="0B380A51"/>
    <w:p w14:paraId="4EA8E66F" w14:textId="5873DF71" w:rsidR="004C1DA9" w:rsidRDefault="291DEA39" w:rsidP="3A99DF96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3A99DF96">
        <w:rPr>
          <w:rFonts w:ascii="Arial" w:hAnsi="Arial"/>
          <w:b/>
          <w:bCs/>
        </w:rPr>
        <w:t>Languages</w:t>
      </w:r>
      <w:r w:rsidRPr="3A99DF96">
        <w:rPr>
          <w:rFonts w:ascii="Arial" w:hAnsi="Arial"/>
        </w:rPr>
        <w:t xml:space="preserve">: </w:t>
      </w:r>
      <w:r w:rsidR="004C1DA9">
        <w:tab/>
      </w:r>
      <w:r w:rsidR="4C136091" w:rsidRPr="3A99DF96">
        <w:rPr>
          <w:rFonts w:ascii="Arial" w:hAnsi="Arial"/>
        </w:rPr>
        <w:t xml:space="preserve">   </w:t>
      </w:r>
      <w:r w:rsidRPr="3A99DF96">
        <w:rPr>
          <w:rFonts w:ascii="Arial" w:hAnsi="Arial"/>
        </w:rPr>
        <w:t xml:space="preserve">HTML, CSS, </w:t>
      </w:r>
      <w:bookmarkStart w:id="7" w:name="_Int_uuYhUuLX"/>
      <w:r w:rsidRPr="3A99DF96">
        <w:rPr>
          <w:rFonts w:ascii="Arial" w:hAnsi="Arial"/>
        </w:rPr>
        <w:t>JavaScript</w:t>
      </w:r>
      <w:r w:rsidR="4E908761" w:rsidRPr="3A99DF96">
        <w:rPr>
          <w:rFonts w:ascii="Arial" w:hAnsi="Arial"/>
        </w:rPr>
        <w:t xml:space="preserve"> (</w:t>
      </w:r>
      <w:bookmarkEnd w:id="7"/>
      <w:r w:rsidR="5FC2E28D" w:rsidRPr="3A99DF96">
        <w:rPr>
          <w:rFonts w:ascii="Arial" w:hAnsi="Arial"/>
        </w:rPr>
        <w:t>ES6)</w:t>
      </w:r>
    </w:p>
    <w:p w14:paraId="23EBBEA2" w14:textId="52F68C20" w:rsidR="55302C92" w:rsidRDefault="55302C92" w:rsidP="3A99DF96">
      <w:pPr>
        <w:pStyle w:val="ListParagraph"/>
        <w:numPr>
          <w:ilvl w:val="0"/>
          <w:numId w:val="3"/>
        </w:numPr>
        <w:rPr>
          <w:rFonts w:ascii="Arial" w:hAnsi="Arial"/>
          <w:b/>
          <w:bCs/>
        </w:rPr>
      </w:pPr>
      <w:r w:rsidRPr="3A99DF96">
        <w:rPr>
          <w:rFonts w:ascii="Arial" w:hAnsi="Arial"/>
          <w:b/>
          <w:bCs/>
        </w:rPr>
        <w:t xml:space="preserve">Frameworks: </w:t>
      </w:r>
      <w:r>
        <w:tab/>
      </w:r>
      <w:r w:rsidR="4FB63401" w:rsidRPr="3A99DF96">
        <w:rPr>
          <w:rFonts w:ascii="Arial" w:hAnsi="Arial"/>
        </w:rPr>
        <w:t xml:space="preserve">   </w:t>
      </w:r>
      <w:r w:rsidRPr="3A99DF96">
        <w:rPr>
          <w:rFonts w:ascii="Arial" w:hAnsi="Arial"/>
        </w:rPr>
        <w:t>ReactJs, NextJs, Redux</w:t>
      </w:r>
    </w:p>
    <w:bookmarkEnd w:id="0"/>
    <w:p w14:paraId="78494939" w14:textId="6743BDFA" w:rsidR="34829F2B" w:rsidRDefault="34829F2B" w:rsidP="1AA80C4C">
      <w:pPr>
        <w:pStyle w:val="ListParagraph"/>
        <w:numPr>
          <w:ilvl w:val="0"/>
          <w:numId w:val="3"/>
        </w:numPr>
        <w:rPr>
          <w:rFonts w:ascii="Arial" w:hAnsi="Arial"/>
          <w:b/>
          <w:bCs/>
        </w:rPr>
      </w:pPr>
      <w:r w:rsidRPr="1AA80C4C">
        <w:rPr>
          <w:rFonts w:ascii="Arial" w:hAnsi="Arial"/>
          <w:b/>
          <w:bCs/>
        </w:rPr>
        <w:lastRenderedPageBreak/>
        <w:t xml:space="preserve">Tools: </w:t>
      </w:r>
      <w:r>
        <w:tab/>
      </w:r>
      <w:r>
        <w:tab/>
      </w:r>
      <w:r w:rsidR="270D257E" w:rsidRPr="1AA80C4C">
        <w:rPr>
          <w:rFonts w:ascii="Arial" w:hAnsi="Arial"/>
        </w:rPr>
        <w:t xml:space="preserve">   </w:t>
      </w:r>
      <w:r w:rsidRPr="1AA80C4C">
        <w:rPr>
          <w:rFonts w:ascii="Arial" w:hAnsi="Arial"/>
        </w:rPr>
        <w:t>Git, Jira</w:t>
      </w:r>
    </w:p>
    <w:p w14:paraId="166043EA" w14:textId="73D49D8F" w:rsidR="1AA80C4C" w:rsidRDefault="1AA80C4C" w:rsidP="1AA80C4C">
      <w:pPr>
        <w:pStyle w:val="ListParagraph"/>
        <w:rPr>
          <w:rFonts w:ascii="Arial" w:hAnsi="Arial"/>
          <w:b/>
          <w:bCs/>
        </w:rPr>
      </w:pPr>
    </w:p>
    <w:p w14:paraId="3FA6AA6F" w14:textId="34E827C3" w:rsidR="3760F72A" w:rsidRDefault="3760F72A" w:rsidP="79236D68">
      <w:pPr>
        <w:pStyle w:val="Subtitle"/>
        <w:pBdr>
          <w:bottom w:val="single" w:sz="4" w:space="4" w:color="000000"/>
        </w:pBdr>
      </w:pPr>
      <w:bookmarkStart w:id="8" w:name="_Toc1197589889"/>
      <w:bookmarkStart w:id="9" w:name="_Toc1508641848"/>
      <w:r>
        <w:t>E</w:t>
      </w:r>
      <w:r w:rsidR="004C1DA9">
        <w:t>ducation</w:t>
      </w:r>
      <w:bookmarkEnd w:id="8"/>
      <w:bookmarkEnd w:id="9"/>
    </w:p>
    <w:p w14:paraId="1FDBFE79" w14:textId="43EC4C39" w:rsidR="0B380A51" w:rsidRDefault="0B380A51" w:rsidP="0B380A51"/>
    <w:p w14:paraId="77DA281F" w14:textId="191816D2" w:rsidR="6F4A99B5" w:rsidRDefault="6F4A99B5" w:rsidP="3A99DF96">
      <w:pPr>
        <w:rPr>
          <w:rFonts w:ascii="Arial" w:hAnsi="Arial"/>
          <w:b/>
          <w:bCs/>
        </w:rPr>
      </w:pPr>
      <w:r w:rsidRPr="3A99DF96">
        <w:rPr>
          <w:rFonts w:ascii="Arial" w:hAnsi="Arial"/>
          <w:b/>
          <w:bCs/>
        </w:rPr>
        <w:t>Guru Nanak Dev University</w:t>
      </w:r>
    </w:p>
    <w:p w14:paraId="5A6D6361" w14:textId="69C381D7" w:rsidR="6F4A99B5" w:rsidRDefault="6F4A99B5" w:rsidP="3A99DF96">
      <w:pPr>
        <w:rPr>
          <w:rFonts w:ascii="Arial" w:hAnsi="Arial"/>
        </w:rPr>
      </w:pPr>
      <w:r w:rsidRPr="1AA80C4C">
        <w:rPr>
          <w:rFonts w:ascii="Arial" w:hAnsi="Arial"/>
        </w:rPr>
        <w:t>Bachelor of Technology – Electronics and Communication</w:t>
      </w:r>
    </w:p>
    <w:p w14:paraId="68E2A0CD" w14:textId="2064EA53" w:rsidR="6F6144A2" w:rsidRDefault="6F6144A2" w:rsidP="1AA80C4C">
      <w:pPr>
        <w:rPr>
          <w:rFonts w:ascii="Arial" w:hAnsi="Arial"/>
        </w:rPr>
      </w:pPr>
      <w:r w:rsidRPr="1AA80C4C">
        <w:rPr>
          <w:rFonts w:ascii="Arial" w:hAnsi="Arial"/>
        </w:rPr>
        <w:t>2021</w:t>
      </w:r>
    </w:p>
    <w:p w14:paraId="2EB4E099" w14:textId="40ADB67A" w:rsidR="0B380A51" w:rsidRDefault="0B380A51" w:rsidP="3A99DF96">
      <w:pPr>
        <w:rPr>
          <w:rFonts w:ascii="Arial" w:hAnsi="Arial"/>
        </w:rPr>
      </w:pPr>
    </w:p>
    <w:p w14:paraId="7D3C30ED" w14:textId="36E98B1D" w:rsidR="13790204" w:rsidRDefault="13790204" w:rsidP="3A99DF96">
      <w:pPr>
        <w:rPr>
          <w:rFonts w:ascii="Arial" w:hAnsi="Arial"/>
          <w:b/>
          <w:bCs/>
        </w:rPr>
      </w:pPr>
      <w:r w:rsidRPr="3A99DF96">
        <w:rPr>
          <w:rFonts w:ascii="Arial" w:hAnsi="Arial"/>
          <w:b/>
          <w:bCs/>
        </w:rPr>
        <w:t>Kendriya Vidyalaya No.1 RCF (CBSE)</w:t>
      </w:r>
    </w:p>
    <w:p w14:paraId="512D41B8" w14:textId="2E363A32" w:rsidR="13790204" w:rsidRDefault="2B8DF58C" w:rsidP="3A99DF96">
      <w:pPr>
        <w:rPr>
          <w:rFonts w:ascii="Arial" w:hAnsi="Arial"/>
        </w:rPr>
      </w:pPr>
      <w:r w:rsidRPr="1AA80C4C">
        <w:rPr>
          <w:rFonts w:ascii="Arial" w:hAnsi="Arial"/>
        </w:rPr>
        <w:t xml:space="preserve">12th </w:t>
      </w:r>
      <w:r w:rsidR="13790204" w:rsidRPr="1AA80C4C">
        <w:rPr>
          <w:rFonts w:ascii="Arial" w:hAnsi="Arial"/>
        </w:rPr>
        <w:t xml:space="preserve">– </w:t>
      </w:r>
      <w:r w:rsidR="5865C475" w:rsidRPr="1AA80C4C">
        <w:rPr>
          <w:rFonts w:ascii="Arial" w:hAnsi="Arial"/>
        </w:rPr>
        <w:t>Non-Medical</w:t>
      </w:r>
    </w:p>
    <w:p w14:paraId="6E94DB3E" w14:textId="2809AA75" w:rsidR="5FF6AA51" w:rsidRDefault="5FF6AA51" w:rsidP="1AA80C4C">
      <w:pPr>
        <w:rPr>
          <w:rFonts w:ascii="Arial" w:hAnsi="Arial"/>
        </w:rPr>
      </w:pPr>
      <w:r w:rsidRPr="1AA80C4C">
        <w:rPr>
          <w:rFonts w:ascii="Arial" w:hAnsi="Arial"/>
        </w:rPr>
        <w:t>2016</w:t>
      </w:r>
    </w:p>
    <w:p w14:paraId="3D28FF34" w14:textId="0156B004" w:rsidR="24B16620" w:rsidRDefault="24B16620" w:rsidP="0B380A51">
      <w:pPr>
        <w:tabs>
          <w:tab w:val="right" w:leader="dot" w:pos="9360"/>
        </w:tabs>
      </w:pPr>
      <w:r>
        <w:t xml:space="preserve">     </w:t>
      </w:r>
    </w:p>
    <w:sectPr w:rsidR="24B16620" w:rsidSect="00031E11">
      <w:footerReference w:type="default" r:id="rId11"/>
      <w:pgSz w:w="12240" w:h="15840"/>
      <w:pgMar w:top="1440" w:right="1440" w:bottom="1440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3EAE6" w14:textId="77777777" w:rsidR="005759A8" w:rsidRDefault="005759A8" w:rsidP="002F6CB9">
      <w:pPr>
        <w:spacing w:line="240" w:lineRule="auto"/>
      </w:pPr>
      <w:r>
        <w:separator/>
      </w:r>
    </w:p>
  </w:endnote>
  <w:endnote w:type="continuationSeparator" w:id="0">
    <w:p w14:paraId="1BDF4F27" w14:textId="77777777" w:rsidR="005759A8" w:rsidRDefault="005759A8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23DD6" w14:textId="77777777" w:rsidR="005759A8" w:rsidRDefault="005759A8" w:rsidP="002F6CB9">
      <w:pPr>
        <w:spacing w:line="240" w:lineRule="auto"/>
      </w:pPr>
      <w:r>
        <w:separator/>
      </w:r>
    </w:p>
  </w:footnote>
  <w:footnote w:type="continuationSeparator" w:id="0">
    <w:p w14:paraId="76E413C1" w14:textId="77777777" w:rsidR="005759A8" w:rsidRDefault="005759A8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9D908E"/>
    <w:multiLevelType w:val="hybridMultilevel"/>
    <w:tmpl w:val="968A9E3E"/>
    <w:lvl w:ilvl="0" w:tplc="40DCA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8C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26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26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AE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47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00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AA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34BB5D"/>
    <w:multiLevelType w:val="hybridMultilevel"/>
    <w:tmpl w:val="73A29D16"/>
    <w:lvl w:ilvl="0" w:tplc="DDA48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01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68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EE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A8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29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8A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8E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2A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7E95F161"/>
    <w:multiLevelType w:val="hybridMultilevel"/>
    <w:tmpl w:val="E5186A58"/>
    <w:lvl w:ilvl="0" w:tplc="50785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ED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C8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8C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EE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8A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84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AB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28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475655">
    <w:abstractNumId w:val="1"/>
  </w:num>
  <w:num w:numId="2" w16cid:durableId="904604819">
    <w:abstractNumId w:val="9"/>
  </w:num>
  <w:num w:numId="3" w16cid:durableId="1230504472">
    <w:abstractNumId w:val="7"/>
  </w:num>
  <w:num w:numId="4" w16cid:durableId="144470856">
    <w:abstractNumId w:val="4"/>
  </w:num>
  <w:num w:numId="5" w16cid:durableId="549196634">
    <w:abstractNumId w:val="6"/>
  </w:num>
  <w:num w:numId="6" w16cid:durableId="1422919832">
    <w:abstractNumId w:val="5"/>
  </w:num>
  <w:num w:numId="7" w16cid:durableId="2071682557">
    <w:abstractNumId w:val="2"/>
  </w:num>
  <w:num w:numId="8" w16cid:durableId="1542015606">
    <w:abstractNumId w:val="3"/>
  </w:num>
  <w:num w:numId="9" w16cid:durableId="80369196">
    <w:abstractNumId w:val="8"/>
  </w:num>
  <w:num w:numId="10" w16cid:durableId="500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04B9F"/>
    <w:rsid w:val="00212436"/>
    <w:rsid w:val="0023785C"/>
    <w:rsid w:val="00254C21"/>
    <w:rsid w:val="00256C9B"/>
    <w:rsid w:val="00271A92"/>
    <w:rsid w:val="00292A11"/>
    <w:rsid w:val="002B32CA"/>
    <w:rsid w:val="002C21CC"/>
    <w:rsid w:val="002C378E"/>
    <w:rsid w:val="002F6CB9"/>
    <w:rsid w:val="00303FDC"/>
    <w:rsid w:val="00307D72"/>
    <w:rsid w:val="00340C75"/>
    <w:rsid w:val="0036765D"/>
    <w:rsid w:val="00377519"/>
    <w:rsid w:val="00390248"/>
    <w:rsid w:val="003A70F8"/>
    <w:rsid w:val="003E6D64"/>
    <w:rsid w:val="004069EC"/>
    <w:rsid w:val="00407F3F"/>
    <w:rsid w:val="00410F37"/>
    <w:rsid w:val="00445E3A"/>
    <w:rsid w:val="00453906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759A8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90C74"/>
    <w:rsid w:val="006B3BC2"/>
    <w:rsid w:val="006E56AB"/>
    <w:rsid w:val="006F4142"/>
    <w:rsid w:val="0070452B"/>
    <w:rsid w:val="00705D7F"/>
    <w:rsid w:val="00740EE4"/>
    <w:rsid w:val="007466F4"/>
    <w:rsid w:val="00752B53"/>
    <w:rsid w:val="00782724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8C5ED"/>
    <w:rsid w:val="00990AFF"/>
    <w:rsid w:val="00997316"/>
    <w:rsid w:val="009A2009"/>
    <w:rsid w:val="009A6B1E"/>
    <w:rsid w:val="009C09FE"/>
    <w:rsid w:val="009C1962"/>
    <w:rsid w:val="00A23809"/>
    <w:rsid w:val="00A635D5"/>
    <w:rsid w:val="00A67C6F"/>
    <w:rsid w:val="00A81573"/>
    <w:rsid w:val="00A82D03"/>
    <w:rsid w:val="00A831EA"/>
    <w:rsid w:val="00AD74A8"/>
    <w:rsid w:val="00AE17C6"/>
    <w:rsid w:val="00B10954"/>
    <w:rsid w:val="00B16138"/>
    <w:rsid w:val="00B508D6"/>
    <w:rsid w:val="00B62A64"/>
    <w:rsid w:val="00B63E35"/>
    <w:rsid w:val="00B80EE9"/>
    <w:rsid w:val="00BA48C4"/>
    <w:rsid w:val="00BC0E27"/>
    <w:rsid w:val="00BC3C1B"/>
    <w:rsid w:val="00BD6743"/>
    <w:rsid w:val="00BE32AE"/>
    <w:rsid w:val="00C118C7"/>
    <w:rsid w:val="00C52791"/>
    <w:rsid w:val="00C764ED"/>
    <w:rsid w:val="00C8183F"/>
    <w:rsid w:val="00C83E97"/>
    <w:rsid w:val="00CD5690"/>
    <w:rsid w:val="00CE26DB"/>
    <w:rsid w:val="00CF4208"/>
    <w:rsid w:val="00D103FF"/>
    <w:rsid w:val="00D4213D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D4AF5"/>
    <w:rsid w:val="010703A7"/>
    <w:rsid w:val="0234964E"/>
    <w:rsid w:val="027E9BA7"/>
    <w:rsid w:val="02D2C469"/>
    <w:rsid w:val="041A6C08"/>
    <w:rsid w:val="0565CBE7"/>
    <w:rsid w:val="05CB734F"/>
    <w:rsid w:val="06114AF2"/>
    <w:rsid w:val="06736EE1"/>
    <w:rsid w:val="0711C0D6"/>
    <w:rsid w:val="076743B0"/>
    <w:rsid w:val="07AD1B53"/>
    <w:rsid w:val="07C92C3A"/>
    <w:rsid w:val="07E7C7D7"/>
    <w:rsid w:val="0800698F"/>
    <w:rsid w:val="0852663A"/>
    <w:rsid w:val="08EDDD2B"/>
    <w:rsid w:val="099C39F0"/>
    <w:rsid w:val="0AB80CCF"/>
    <w:rsid w:val="0AE4BC15"/>
    <w:rsid w:val="0B380A51"/>
    <w:rsid w:val="0B59F31F"/>
    <w:rsid w:val="0B8A06FC"/>
    <w:rsid w:val="0BF8AD2F"/>
    <w:rsid w:val="0C257DED"/>
    <w:rsid w:val="0C3D49CF"/>
    <w:rsid w:val="0C8A21E2"/>
    <w:rsid w:val="0CDA0545"/>
    <w:rsid w:val="0D33530A"/>
    <w:rsid w:val="0DC14E4E"/>
    <w:rsid w:val="0F5D1EAF"/>
    <w:rsid w:val="10D8940C"/>
    <w:rsid w:val="1226AAA9"/>
    <w:rsid w:val="13790204"/>
    <w:rsid w:val="14A28EFF"/>
    <w:rsid w:val="14BD878C"/>
    <w:rsid w:val="16003D4E"/>
    <w:rsid w:val="174CD56E"/>
    <w:rsid w:val="179C0DAF"/>
    <w:rsid w:val="1821CC05"/>
    <w:rsid w:val="184063AD"/>
    <w:rsid w:val="191D64F1"/>
    <w:rsid w:val="1937DE10"/>
    <w:rsid w:val="1AA7BEDC"/>
    <w:rsid w:val="1AA80C4C"/>
    <w:rsid w:val="1AD3AE71"/>
    <w:rsid w:val="1B514F0E"/>
    <w:rsid w:val="1B5EDC12"/>
    <w:rsid w:val="1C29D879"/>
    <w:rsid w:val="1C438F3D"/>
    <w:rsid w:val="1C4A93F2"/>
    <w:rsid w:val="1D714AD6"/>
    <w:rsid w:val="1D8FF92F"/>
    <w:rsid w:val="1DF49684"/>
    <w:rsid w:val="1E967CD4"/>
    <w:rsid w:val="1ED1AFFD"/>
    <w:rsid w:val="1F7B2FFF"/>
    <w:rsid w:val="1F9066E5"/>
    <w:rsid w:val="21C09092"/>
    <w:rsid w:val="21CE1D96"/>
    <w:rsid w:val="22BB83E9"/>
    <w:rsid w:val="22EA06E0"/>
    <w:rsid w:val="2346F73C"/>
    <w:rsid w:val="238DBB26"/>
    <w:rsid w:val="248943BE"/>
    <w:rsid w:val="24B16620"/>
    <w:rsid w:val="2505BE58"/>
    <w:rsid w:val="253D26CD"/>
    <w:rsid w:val="26218A52"/>
    <w:rsid w:val="26C52313"/>
    <w:rsid w:val="270D257E"/>
    <w:rsid w:val="283D5F1A"/>
    <w:rsid w:val="288C7586"/>
    <w:rsid w:val="28D7BFEF"/>
    <w:rsid w:val="28EE235C"/>
    <w:rsid w:val="291DEA39"/>
    <w:rsid w:val="2A89F3BD"/>
    <w:rsid w:val="2B8DF58C"/>
    <w:rsid w:val="2D18BDC3"/>
    <w:rsid w:val="2D2BB977"/>
    <w:rsid w:val="2DA02E49"/>
    <w:rsid w:val="2F60BCC4"/>
    <w:rsid w:val="2F79AE30"/>
    <w:rsid w:val="30DC1A3E"/>
    <w:rsid w:val="31EC2EE6"/>
    <w:rsid w:val="321CF5A6"/>
    <w:rsid w:val="325C53F4"/>
    <w:rsid w:val="341AAE91"/>
    <w:rsid w:val="34829F2B"/>
    <w:rsid w:val="352118C2"/>
    <w:rsid w:val="3596BBB3"/>
    <w:rsid w:val="35FD848A"/>
    <w:rsid w:val="3738D4C8"/>
    <w:rsid w:val="37524F53"/>
    <w:rsid w:val="3760F72A"/>
    <w:rsid w:val="38439800"/>
    <w:rsid w:val="39076819"/>
    <w:rsid w:val="390C34AC"/>
    <w:rsid w:val="3935254C"/>
    <w:rsid w:val="39EF0A65"/>
    <w:rsid w:val="3A28078B"/>
    <w:rsid w:val="3A79C6CD"/>
    <w:rsid w:val="3A99DF96"/>
    <w:rsid w:val="3AA8050D"/>
    <w:rsid w:val="3AD0F5AD"/>
    <w:rsid w:val="3B8750F9"/>
    <w:rsid w:val="3B93112C"/>
    <w:rsid w:val="3BC3D7EC"/>
    <w:rsid w:val="3BE27E21"/>
    <w:rsid w:val="3C3F08DB"/>
    <w:rsid w:val="3C43D56E"/>
    <w:rsid w:val="3D5FA84D"/>
    <w:rsid w:val="3D6E1A61"/>
    <w:rsid w:val="3D7E4E82"/>
    <w:rsid w:val="3DDAD93C"/>
    <w:rsid w:val="3E201F62"/>
    <w:rsid w:val="3EE641C8"/>
    <w:rsid w:val="3EFB78AE"/>
    <w:rsid w:val="3EFDD9FC"/>
    <w:rsid w:val="3F1A1EE3"/>
    <w:rsid w:val="3F500FA3"/>
    <w:rsid w:val="3FBBEFC3"/>
    <w:rsid w:val="40821229"/>
    <w:rsid w:val="40B2DBB3"/>
    <w:rsid w:val="40B2E502"/>
    <w:rsid w:val="40B5EF44"/>
    <w:rsid w:val="411279FE"/>
    <w:rsid w:val="42331970"/>
    <w:rsid w:val="4251BFA5"/>
    <w:rsid w:val="42AE4A5F"/>
    <w:rsid w:val="4536D125"/>
    <w:rsid w:val="460CA082"/>
    <w:rsid w:val="46C0E6B5"/>
    <w:rsid w:val="46CF17B9"/>
    <w:rsid w:val="47A870E3"/>
    <w:rsid w:val="47B05E69"/>
    <w:rsid w:val="4A5CD18A"/>
    <w:rsid w:val="4AE011A5"/>
    <w:rsid w:val="4B231141"/>
    <w:rsid w:val="4B3F2B64"/>
    <w:rsid w:val="4C136091"/>
    <w:rsid w:val="4C343423"/>
    <w:rsid w:val="4C3C31B0"/>
    <w:rsid w:val="4C7BE206"/>
    <w:rsid w:val="4CD3E26C"/>
    <w:rsid w:val="4CF17CC6"/>
    <w:rsid w:val="4D3E4C15"/>
    <w:rsid w:val="4D94724C"/>
    <w:rsid w:val="4DD80211"/>
    <w:rsid w:val="4E908761"/>
    <w:rsid w:val="4F3042AD"/>
    <w:rsid w:val="4F73D272"/>
    <w:rsid w:val="4FB20BF6"/>
    <w:rsid w:val="4FB63401"/>
    <w:rsid w:val="50952530"/>
    <w:rsid w:val="510719A1"/>
    <w:rsid w:val="5233C9C0"/>
    <w:rsid w:val="53626CBD"/>
    <w:rsid w:val="550C1485"/>
    <w:rsid w:val="55302C92"/>
    <w:rsid w:val="55E313F6"/>
    <w:rsid w:val="57C68233"/>
    <w:rsid w:val="5865C475"/>
    <w:rsid w:val="58870EB8"/>
    <w:rsid w:val="5894F08B"/>
    <w:rsid w:val="58B8A576"/>
    <w:rsid w:val="58C94320"/>
    <w:rsid w:val="5A00C8A9"/>
    <w:rsid w:val="5AEF7923"/>
    <w:rsid w:val="5B9C990A"/>
    <w:rsid w:val="5BCC09F3"/>
    <w:rsid w:val="5E1BA7C8"/>
    <w:rsid w:val="5E28E086"/>
    <w:rsid w:val="5E35C3B7"/>
    <w:rsid w:val="5E823F90"/>
    <w:rsid w:val="5FC2E28D"/>
    <w:rsid w:val="5FF6AA51"/>
    <w:rsid w:val="6021E3B4"/>
    <w:rsid w:val="606D4E0A"/>
    <w:rsid w:val="60B121EC"/>
    <w:rsid w:val="60CC88A1"/>
    <w:rsid w:val="630934DA"/>
    <w:rsid w:val="63E20BFE"/>
    <w:rsid w:val="64A5053B"/>
    <w:rsid w:val="64B83E7F"/>
    <w:rsid w:val="64CF0D7B"/>
    <w:rsid w:val="657AAFCC"/>
    <w:rsid w:val="6609948E"/>
    <w:rsid w:val="6640D59C"/>
    <w:rsid w:val="671B7032"/>
    <w:rsid w:val="67AC06F1"/>
    <w:rsid w:val="68340078"/>
    <w:rsid w:val="68C745FC"/>
    <w:rsid w:val="691F9DAB"/>
    <w:rsid w:val="69FB07F3"/>
    <w:rsid w:val="6A0B7318"/>
    <w:rsid w:val="6ACAE27B"/>
    <w:rsid w:val="6B9EBA47"/>
    <w:rsid w:val="6BD09EA8"/>
    <w:rsid w:val="6CC0EDF8"/>
    <w:rsid w:val="6CFED7FF"/>
    <w:rsid w:val="6D9F0A2D"/>
    <w:rsid w:val="6E849BC7"/>
    <w:rsid w:val="6F4A99B5"/>
    <w:rsid w:val="6F5C5770"/>
    <w:rsid w:val="6F6144A2"/>
    <w:rsid w:val="6F80FF6F"/>
    <w:rsid w:val="6FBEA4A1"/>
    <w:rsid w:val="7160C88D"/>
    <w:rsid w:val="72376D78"/>
    <w:rsid w:val="74576940"/>
    <w:rsid w:val="75B9A1EC"/>
    <w:rsid w:val="763439B0"/>
    <w:rsid w:val="77743E9D"/>
    <w:rsid w:val="778F0A02"/>
    <w:rsid w:val="788DB407"/>
    <w:rsid w:val="79236D68"/>
    <w:rsid w:val="7933A03C"/>
    <w:rsid w:val="796CD815"/>
    <w:rsid w:val="79E5F4A3"/>
    <w:rsid w:val="7B301B32"/>
    <w:rsid w:val="7B9D068A"/>
    <w:rsid w:val="7BD59BD4"/>
    <w:rsid w:val="7BE61028"/>
    <w:rsid w:val="7BE74D24"/>
    <w:rsid w:val="7EB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8A5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8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Pr>
      <w:color w:val="4495A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rohitkk1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86E996F4574AF2A76B48DF0650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50612-F105-4B6B-9A28-EC31DB06B8E6}"/>
      </w:docPartPr>
      <w:docPartBody>
        <w:p w:rsidR="005C0235" w:rsidRDefault="008869AB" w:rsidP="004069EC">
          <w:pPr>
            <w:pStyle w:val="B886E996F4574AF2A76B48DF0650BAE1"/>
          </w:pPr>
          <w:r>
            <w:t>EXPERIENCE</w:t>
          </w:r>
        </w:p>
      </w:docPartBody>
    </w:docPart>
    <w:docPart>
      <w:docPartPr>
        <w:name w:val="6F800DE2A6A7468C9D4DC0267A6DC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AD467-DD71-4C64-83EA-52F7FA6ADC60}"/>
      </w:docPartPr>
      <w:docPartBody>
        <w:p w:rsidR="00000000" w:rsidRDefault="008869AB"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21"/>
    <w:rsid w:val="00204B9F"/>
    <w:rsid w:val="00280D38"/>
    <w:rsid w:val="00307D72"/>
    <w:rsid w:val="004069EC"/>
    <w:rsid w:val="005C0235"/>
    <w:rsid w:val="0067289A"/>
    <w:rsid w:val="008869AB"/>
    <w:rsid w:val="009D37A2"/>
    <w:rsid w:val="00A02708"/>
    <w:rsid w:val="00B10954"/>
    <w:rsid w:val="00BD21F0"/>
    <w:rsid w:val="00F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rsid w:val="004069EC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9A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069EC"/>
    <w:rPr>
      <w:rFonts w:eastAsia="Arial" w:cs="Arial"/>
      <w:b/>
      <w:sz w:val="20"/>
      <w:szCs w:val="16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069EC"/>
    <w:rPr>
      <w:rFonts w:eastAsia="Arial" w:cs="Arial"/>
      <w:i/>
      <w:sz w:val="20"/>
      <w:szCs w:val="16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069EC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069EC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B886E996F4574AF2A76B48DF0650BAE1">
    <w:name w:val="B886E996F4574AF2A76B48DF0650BAE1"/>
    <w:rsid w:val="004069EC"/>
    <w:rPr>
      <w:kern w:val="2"/>
      <w:lang w:val="en-US" w:eastAsia="en-US"/>
      <w14:ligatures w14:val="standardContextual"/>
    </w:rPr>
  </w:style>
  <w:style w:type="paragraph" w:customStyle="1" w:styleId="9D7CE32EB4574735AA474B67B5150CA9">
    <w:name w:val="9D7CE32EB4574735AA474B67B5150CA9"/>
    <w:rsid w:val="004069EC"/>
    <w:rPr>
      <w:kern w:val="2"/>
      <w:lang w:val="en-US" w:eastAsia="en-US"/>
      <w14:ligatures w14:val="standardContextual"/>
    </w:rPr>
  </w:style>
  <w:style w:type="paragraph" w:customStyle="1" w:styleId="E2718DBF99494C10B864A1ABEC532EA5">
    <w:name w:val="E2718DBF99494C10B864A1ABEC532EA5"/>
    <w:rsid w:val="004069EC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2024-06-02T17:57:00Z</dcterms:created>
  <dcterms:modified xsi:type="dcterms:W3CDTF">2024-08-20T05:32:00Z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2024-06-02T17:57:34Z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c74713d2-3ae8-4952-809f-8172e2cce34a</vt:lpwstr>
  </property>
  <property fmtid="{D5CDD505-2E9C-101B-9397-08002B2CF9AE}" pid="9" name="MSIP_Label_a0819fa7-4367-4500-ba88-dd630d977609_ContentBits">
    <vt:lpwstr>0</vt:lpwstr>
  </property>
</Properties>
</file>